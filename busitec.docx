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F3D7D" w14:textId="6681B901" w:rsidR="006259E4" w:rsidRDefault="00C3573D" w:rsidP="7A5A3F25">
      <w:pPr>
        <w:pStyle w:val="berschrift1"/>
        <w:rPr>
          <w:sz w:val="36"/>
          <w:szCs w:val="36"/>
        </w:rPr>
      </w:pPr>
      <w:r>
        <w:rPr>
          <w:sz w:val="36"/>
          <w:szCs w:val="36"/>
        </w:rPr>
        <w:t>busitec</w:t>
      </w:r>
      <w:r w:rsidR="000B0D88" w:rsidRPr="7A5A3F25">
        <w:rPr>
          <w:sz w:val="36"/>
          <w:szCs w:val="36"/>
        </w:rPr>
        <w:t>?</w:t>
      </w:r>
    </w:p>
    <w:p w14:paraId="4114BA4C" w14:textId="77777777" w:rsidR="00F66C07" w:rsidRPr="00F66C07" w:rsidRDefault="00F66C07" w:rsidP="00F66C07">
      <w:pPr>
        <w:rPr>
          <w:sz w:val="2"/>
          <w:szCs w:val="2"/>
        </w:rPr>
      </w:pPr>
    </w:p>
    <w:p w14:paraId="0F65DB9C" w14:textId="1EEBEF96" w:rsidR="00C3573D" w:rsidRDefault="00C3573D" w:rsidP="00C3573D">
      <w:pPr>
        <w:rPr>
          <w:sz w:val="24"/>
          <w:szCs w:val="24"/>
        </w:rPr>
      </w:pPr>
      <w:r w:rsidRPr="00C3573D">
        <w:rPr>
          <w:sz w:val="24"/>
          <w:szCs w:val="24"/>
        </w:rPr>
        <w:t>Digitale Transformation mit busitecSeit 1999 bieten wir innovative und individuelle Lösungen rund um den digitalen Arbeitsplatz. Modern Workplace, Modern Apps und Smart IT – das ist unsere Welt. Wir modernisieren Anwendungen, optimieren Prozesse und denken Arbeitsplätze neu. Auf ihrem Weg der digitalen Transformation begleiten wir unsere Kunden als Ideenbringer, Wegbereiter, Architekt und Mentor.</w:t>
      </w:r>
    </w:p>
    <w:p w14:paraId="002701FB" w14:textId="77777777" w:rsidR="00C3573D" w:rsidRDefault="00C3573D" w:rsidP="00C3573D">
      <w:pPr>
        <w:pStyle w:val="berschrift1"/>
        <w:rPr>
          <w:rFonts w:asciiTheme="minorHAnsi" w:eastAsiaTheme="minorHAnsi" w:hAnsiTheme="minorHAnsi" w:cstheme="minorBidi"/>
          <w:color w:val="auto"/>
          <w:sz w:val="24"/>
          <w:szCs w:val="24"/>
        </w:rPr>
      </w:pPr>
    </w:p>
    <w:p w14:paraId="7EF4B6DB" w14:textId="76F3BD89" w:rsidR="006259E4" w:rsidRDefault="00C3573D" w:rsidP="00C3573D">
      <w:pPr>
        <w:pStyle w:val="berschrift1"/>
        <w:rPr>
          <w:sz w:val="36"/>
        </w:rPr>
      </w:pPr>
      <w:r>
        <w:rPr>
          <w:sz w:val="36"/>
        </w:rPr>
        <w:t>service</w:t>
      </w:r>
      <w:r w:rsidR="000B0D88">
        <w:rPr>
          <w:sz w:val="36"/>
        </w:rPr>
        <w:t>?</w:t>
      </w:r>
    </w:p>
    <w:p w14:paraId="36957757" w14:textId="77777777" w:rsidR="00F66C07" w:rsidRPr="00F66C07" w:rsidRDefault="00F66C07" w:rsidP="00F66C07">
      <w:pPr>
        <w:rPr>
          <w:sz w:val="2"/>
          <w:szCs w:val="2"/>
        </w:rPr>
      </w:pPr>
    </w:p>
    <w:p w14:paraId="692F6271" w14:textId="128B65DE" w:rsidR="006259E4" w:rsidRDefault="00C3573D" w:rsidP="7A5A3F25">
      <w:pPr>
        <w:pStyle w:val="berschrift1"/>
        <w:rPr>
          <w:sz w:val="36"/>
          <w:szCs w:val="36"/>
        </w:rPr>
      </w:pPr>
      <w:r w:rsidRPr="00C3573D">
        <w:rPr>
          <w:rFonts w:asciiTheme="minorHAnsi" w:eastAsiaTheme="minorHAnsi" w:hAnsiTheme="minorHAnsi" w:cstheme="minorBidi"/>
          <w:color w:val="auto"/>
          <w:sz w:val="24"/>
          <w:szCs w:val="24"/>
        </w:rPr>
        <w:t>Wir verstehen uns als Integrationsspezialist. Unsere Kunden unterstützen wir deshalb nicht nur mit einzelnen Technologien, sondern verknüpfen diese auch mit passenden Schnittstellen. Damit entsteht ein perfektes Zusammenspiel zwischen Mensch, Technologie und Prozess. Das ist es, was uns im Ozean der IT-Dienstleister und -Lösungsanbieter abhebt.</w:t>
      </w:r>
      <w:bookmarkStart w:id="0" w:name="_GoBack"/>
      <w:bookmarkEnd w:id="0"/>
      <w:r>
        <w:rPr>
          <w:sz w:val="36"/>
          <w:szCs w:val="36"/>
        </w:rPr>
        <w:t>Was noch</w:t>
      </w:r>
      <w:r w:rsidR="00F66C07" w:rsidRPr="7A5A3F25">
        <w:rPr>
          <w:sz w:val="36"/>
          <w:szCs w:val="36"/>
        </w:rPr>
        <w:t>?</w:t>
      </w:r>
    </w:p>
    <w:p w14:paraId="486FACF5" w14:textId="77777777" w:rsidR="00F66C07" w:rsidRPr="00F66C07" w:rsidRDefault="00F66C07" w:rsidP="00F66C07">
      <w:pPr>
        <w:rPr>
          <w:sz w:val="2"/>
          <w:szCs w:val="2"/>
        </w:rPr>
      </w:pPr>
    </w:p>
    <w:p w14:paraId="3612FA09" w14:textId="77EA25B5" w:rsidR="00A73AB5" w:rsidRDefault="00C3573D" w:rsidP="7A5A3F25">
      <w:pPr>
        <w:rPr>
          <w:sz w:val="24"/>
          <w:szCs w:val="24"/>
        </w:rPr>
      </w:pPr>
      <w:r w:rsidRPr="00C3573D">
        <w:rPr>
          <w:sz w:val="24"/>
          <w:szCs w:val="24"/>
        </w:rPr>
        <w:t>Vertrauen ist für uns die wichtigste Ressource, um langfristig erfolgreich zusammenzuarbeiten.</w:t>
      </w:r>
    </w:p>
    <w:p w14:paraId="6CB579A7" w14:textId="0908E0E6" w:rsidR="00C3573D" w:rsidRDefault="00C3573D" w:rsidP="7A5A3F25">
      <w:pPr>
        <w:rPr>
          <w:sz w:val="24"/>
          <w:szCs w:val="24"/>
        </w:rPr>
      </w:pPr>
    </w:p>
    <w:p w14:paraId="6BD7C6D4" w14:textId="752C8CD6" w:rsidR="00C3573D" w:rsidRPr="00C3573D" w:rsidRDefault="00C3573D" w:rsidP="00C3573D">
      <w:pPr>
        <w:pStyle w:val="berschrift1"/>
        <w:rPr>
          <w:sz w:val="36"/>
          <w:szCs w:val="36"/>
        </w:rPr>
      </w:pPr>
      <w:r w:rsidRPr="00C3573D">
        <w:rPr>
          <w:sz w:val="36"/>
          <w:szCs w:val="36"/>
        </w:rPr>
        <w:t>Kontakt?</w:t>
      </w:r>
    </w:p>
    <w:p w14:paraId="5CD5C062" w14:textId="77777777" w:rsidR="00C3573D" w:rsidRPr="00C3573D" w:rsidRDefault="00C3573D" w:rsidP="00C3573D">
      <w:pPr>
        <w:rPr>
          <w:sz w:val="24"/>
          <w:szCs w:val="24"/>
        </w:rPr>
      </w:pPr>
      <w:r w:rsidRPr="00C3573D">
        <w:rPr>
          <w:sz w:val="24"/>
          <w:szCs w:val="24"/>
        </w:rPr>
        <w:t>+49 251 13 33 5 - 0</w:t>
      </w:r>
    </w:p>
    <w:p w14:paraId="4923E5B4" w14:textId="0F4249D2" w:rsidR="00C3573D" w:rsidRPr="00CC7023" w:rsidRDefault="00C3573D" w:rsidP="00C3573D">
      <w:pPr>
        <w:rPr>
          <w:sz w:val="24"/>
          <w:szCs w:val="24"/>
        </w:rPr>
      </w:pPr>
      <w:r w:rsidRPr="00C3573D">
        <w:rPr>
          <w:sz w:val="24"/>
          <w:szCs w:val="24"/>
        </w:rPr>
        <w:t xml:space="preserve"> info@busitec.de</w:t>
      </w:r>
    </w:p>
    <w:sectPr w:rsidR="00C3573D" w:rsidRPr="00CC70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82875B" w14:textId="77777777" w:rsidR="00657C43" w:rsidRDefault="00657C43" w:rsidP="00053E95">
      <w:r>
        <w:separator/>
      </w:r>
    </w:p>
  </w:endnote>
  <w:endnote w:type="continuationSeparator" w:id="0">
    <w:p w14:paraId="1BF52AEB" w14:textId="77777777" w:rsidR="00657C43" w:rsidRDefault="00657C43" w:rsidP="0005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935324" w14:textId="77777777" w:rsidR="00657C43" w:rsidRDefault="00657C43" w:rsidP="00053E95">
      <w:r>
        <w:separator/>
      </w:r>
    </w:p>
  </w:footnote>
  <w:footnote w:type="continuationSeparator" w:id="0">
    <w:p w14:paraId="2DF6B50F" w14:textId="77777777" w:rsidR="00657C43" w:rsidRDefault="00657C43" w:rsidP="00053E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9E4"/>
    <w:rsid w:val="00053E95"/>
    <w:rsid w:val="000B0D88"/>
    <w:rsid w:val="001C27D0"/>
    <w:rsid w:val="002C287D"/>
    <w:rsid w:val="002D7D1D"/>
    <w:rsid w:val="0030084A"/>
    <w:rsid w:val="00406B61"/>
    <w:rsid w:val="00483FC6"/>
    <w:rsid w:val="006259E4"/>
    <w:rsid w:val="00645252"/>
    <w:rsid w:val="00657C43"/>
    <w:rsid w:val="006D3D74"/>
    <w:rsid w:val="007534C7"/>
    <w:rsid w:val="007B25F1"/>
    <w:rsid w:val="0083569A"/>
    <w:rsid w:val="009E770A"/>
    <w:rsid w:val="00A72174"/>
    <w:rsid w:val="00A73AB5"/>
    <w:rsid w:val="00A9204E"/>
    <w:rsid w:val="00C3573D"/>
    <w:rsid w:val="00CA0881"/>
    <w:rsid w:val="00CC7023"/>
    <w:rsid w:val="00DD52C0"/>
    <w:rsid w:val="00E115A4"/>
    <w:rsid w:val="00E94683"/>
    <w:rsid w:val="00F36FA1"/>
    <w:rsid w:val="00F66C07"/>
    <w:rsid w:val="00F81F7C"/>
    <w:rsid w:val="01AE4C21"/>
    <w:rsid w:val="05D77A22"/>
    <w:rsid w:val="06ABEEB1"/>
    <w:rsid w:val="06F2CF20"/>
    <w:rsid w:val="0814E285"/>
    <w:rsid w:val="0A4BC75E"/>
    <w:rsid w:val="0D7A4503"/>
    <w:rsid w:val="0D814DBF"/>
    <w:rsid w:val="1352FA3F"/>
    <w:rsid w:val="1D8021F4"/>
    <w:rsid w:val="26FA9DBF"/>
    <w:rsid w:val="2E70E054"/>
    <w:rsid w:val="33DB240E"/>
    <w:rsid w:val="376FB52C"/>
    <w:rsid w:val="3D2702AD"/>
    <w:rsid w:val="3DC5CE53"/>
    <w:rsid w:val="3DECB4F9"/>
    <w:rsid w:val="40FD6F15"/>
    <w:rsid w:val="42F276E8"/>
    <w:rsid w:val="430966EF"/>
    <w:rsid w:val="4AA4515B"/>
    <w:rsid w:val="4C2632F0"/>
    <w:rsid w:val="5525CE37"/>
    <w:rsid w:val="59D74C2E"/>
    <w:rsid w:val="5EDD0E1D"/>
    <w:rsid w:val="5F7CAB71"/>
    <w:rsid w:val="6184F0DB"/>
    <w:rsid w:val="625087B6"/>
    <w:rsid w:val="653BF201"/>
    <w:rsid w:val="6DEE53E4"/>
    <w:rsid w:val="73BE32F0"/>
    <w:rsid w:val="76F5D3B2"/>
    <w:rsid w:val="7A5A3F25"/>
    <w:rsid w:val="7B55EED6"/>
    <w:rsid w:val="7FF4A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428D6"/>
  <w15:chartTrackingRefBased/>
  <w15:docId w15:val="{B58CA25C-5546-4ACD-8EE5-2E5C6567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3569A"/>
  </w:style>
  <w:style w:type="paragraph" w:styleId="berschrift1">
    <w:name w:val="heading 1"/>
    <w:basedOn w:val="Standard"/>
    <w:next w:val="Standard"/>
    <w:link w:val="berschrift1Zchn"/>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berschrift2">
    <w:name w:val="heading 2"/>
    <w:basedOn w:val="Standard"/>
    <w:next w:val="Standard"/>
    <w:link w:val="berschrift2Zchn"/>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berschrift3">
    <w:name w:val="heading 3"/>
    <w:basedOn w:val="Standard"/>
    <w:next w:val="Standard"/>
    <w:link w:val="berschrift3Zchn"/>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berschrift5">
    <w:name w:val="heading 5"/>
    <w:basedOn w:val="Standard"/>
    <w:next w:val="Standard"/>
    <w:link w:val="berschrift5Zchn"/>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berschrift6">
    <w:name w:val="heading 6"/>
    <w:basedOn w:val="Standard"/>
    <w:next w:val="Standard"/>
    <w:link w:val="berschrift6Zchn"/>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3D74"/>
    <w:rPr>
      <w:rFonts w:asciiTheme="majorHAnsi" w:eastAsiaTheme="majorEastAsia" w:hAnsiTheme="majorHAnsi" w:cstheme="majorBidi"/>
      <w:color w:val="1F4E79" w:themeColor="accent1" w:themeShade="80"/>
      <w:sz w:val="32"/>
      <w:szCs w:val="32"/>
    </w:rPr>
  </w:style>
  <w:style w:type="character" w:customStyle="1" w:styleId="berschrift2Zchn">
    <w:name w:val="Überschrift 2 Zchn"/>
    <w:basedOn w:val="Absatz-Standardschriftart"/>
    <w:link w:val="berschrift2"/>
    <w:uiPriority w:val="9"/>
    <w:rsid w:val="006D3D74"/>
    <w:rPr>
      <w:rFonts w:asciiTheme="majorHAnsi" w:eastAsiaTheme="majorEastAsia" w:hAnsiTheme="majorHAnsi" w:cstheme="majorBidi"/>
      <w:color w:val="1F4E79" w:themeColor="accent1" w:themeShade="80"/>
      <w:sz w:val="26"/>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6D3D74"/>
    <w:rPr>
      <w:rFonts w:asciiTheme="majorHAnsi" w:eastAsiaTheme="majorEastAsia" w:hAnsiTheme="majorHAnsi" w:cstheme="majorBidi"/>
      <w:i/>
      <w:iCs/>
      <w:color w:val="1F4E79" w:themeColor="accent1" w:themeShade="80"/>
    </w:rPr>
  </w:style>
  <w:style w:type="character" w:customStyle="1" w:styleId="berschrift5Zchn">
    <w:name w:val="Überschrift 5 Zchn"/>
    <w:basedOn w:val="Absatz-Standardschriftart"/>
    <w:link w:val="berschrift5"/>
    <w:uiPriority w:val="9"/>
    <w:rsid w:val="006D3D74"/>
    <w:rPr>
      <w:rFonts w:asciiTheme="majorHAnsi" w:eastAsiaTheme="majorEastAsia" w:hAnsiTheme="majorHAnsi" w:cstheme="majorBidi"/>
      <w:color w:val="1F4E79" w:themeColor="accent1" w:themeShade="80"/>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645252"/>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rsid w:val="00645252"/>
    <w:rPr>
      <w:rFonts w:asciiTheme="majorHAnsi" w:eastAsiaTheme="majorEastAsia" w:hAnsiTheme="majorHAnsi" w:cstheme="majorBidi"/>
      <w:i/>
      <w:iCs/>
      <w:color w:val="272727" w:themeColor="text1" w:themeTint="D8"/>
      <w:szCs w:val="21"/>
    </w:rPr>
  </w:style>
  <w:style w:type="paragraph" w:styleId="Titel">
    <w:name w:val="Title"/>
    <w:basedOn w:val="Standard"/>
    <w:next w:val="Standard"/>
    <w:link w:val="TitelZchn"/>
    <w:uiPriority w:val="10"/>
    <w:qFormat/>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Pr>
      <w:rFonts w:eastAsiaTheme="minorEastAsia"/>
      <w:color w:val="5A5A5A" w:themeColor="text1" w:themeTint="A5"/>
      <w:spacing w:val="15"/>
    </w:rPr>
  </w:style>
  <w:style w:type="character" w:styleId="SchwacheHervorhebung">
    <w:name w:val="Subtle Emphasis"/>
    <w:basedOn w:val="Absatz-Standardschriftart"/>
    <w:uiPriority w:val="19"/>
    <w:qFormat/>
    <w:rPr>
      <w:i/>
      <w:iCs/>
      <w:color w:val="404040" w:themeColor="text1" w:themeTint="BF"/>
    </w:rPr>
  </w:style>
  <w:style w:type="character" w:styleId="Hervorhebung">
    <w:name w:val="Emphasis"/>
    <w:basedOn w:val="Absatz-Standardschriftart"/>
    <w:uiPriority w:val="20"/>
    <w:qFormat/>
    <w:rPr>
      <w:i/>
      <w:iCs/>
    </w:rPr>
  </w:style>
  <w:style w:type="character" w:styleId="IntensiveHervorhebung">
    <w:name w:val="Intense Emphasis"/>
    <w:basedOn w:val="Absatz-Standardschriftart"/>
    <w:uiPriority w:val="21"/>
    <w:qFormat/>
    <w:rsid w:val="00645252"/>
    <w:rPr>
      <w:i/>
      <w:iCs/>
      <w:color w:val="1F4E79" w:themeColor="accent1" w:themeShade="80"/>
    </w:rPr>
  </w:style>
  <w:style w:type="character" w:styleId="Fett">
    <w:name w:val="Strong"/>
    <w:basedOn w:val="Absatz-Standardschriftart"/>
    <w:uiPriority w:val="22"/>
    <w:qFormat/>
    <w:rPr>
      <w:b/>
      <w:bCs/>
    </w:rPr>
  </w:style>
  <w:style w:type="paragraph" w:styleId="Zitat">
    <w:name w:val="Quote"/>
    <w:basedOn w:val="Standard"/>
    <w:next w:val="Standard"/>
    <w:link w:val="ZitatZchn"/>
    <w:uiPriority w:val="29"/>
    <w:qFormat/>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Pr>
      <w:i/>
      <w:iCs/>
      <w:color w:val="404040" w:themeColor="text1" w:themeTint="BF"/>
    </w:rPr>
  </w:style>
  <w:style w:type="paragraph" w:styleId="IntensivesZitat">
    <w:name w:val="Intense Quote"/>
    <w:basedOn w:val="Standard"/>
    <w:next w:val="Standard"/>
    <w:link w:val="IntensivesZitatZchn"/>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ivesZitatZchn">
    <w:name w:val="Intensives Zitat Zchn"/>
    <w:basedOn w:val="Absatz-Standardschriftart"/>
    <w:link w:val="IntensivesZitat"/>
    <w:uiPriority w:val="30"/>
    <w:rsid w:val="00645252"/>
    <w:rPr>
      <w:i/>
      <w:iCs/>
      <w:color w:val="1F4E79" w:themeColor="accent1" w:themeShade="80"/>
    </w:rPr>
  </w:style>
  <w:style w:type="character" w:styleId="SchwacherVerweis">
    <w:name w:val="Subtle Reference"/>
    <w:basedOn w:val="Absatz-Standardschriftart"/>
    <w:uiPriority w:val="31"/>
    <w:qFormat/>
    <w:rPr>
      <w:smallCaps/>
      <w:color w:val="5A5A5A" w:themeColor="text1" w:themeTint="A5"/>
    </w:rPr>
  </w:style>
  <w:style w:type="character" w:styleId="IntensiverVerweis">
    <w:name w:val="Intense Reference"/>
    <w:basedOn w:val="Absatz-Standardschriftart"/>
    <w:uiPriority w:val="32"/>
    <w:qFormat/>
    <w:rsid w:val="00645252"/>
    <w:rPr>
      <w:b/>
      <w:bCs/>
      <w:caps w:val="0"/>
      <w:smallCaps/>
      <w:color w:val="1F4E79" w:themeColor="accent1" w:themeShade="80"/>
      <w:spacing w:val="5"/>
    </w:rPr>
  </w:style>
  <w:style w:type="character" w:styleId="Buchtitel">
    <w:name w:val="Book Title"/>
    <w:basedOn w:val="Absatz-Standardschriftart"/>
    <w:uiPriority w:val="33"/>
    <w:qFormat/>
    <w:rPr>
      <w:b/>
      <w:bCs/>
      <w:i/>
      <w:iCs/>
      <w:spacing w:val="5"/>
    </w:rPr>
  </w:style>
  <w:style w:type="character" w:styleId="Hyperlink">
    <w:name w:val="Hyperlink"/>
    <w:basedOn w:val="Absatz-Standardschriftart"/>
    <w:uiPriority w:val="99"/>
    <w:unhideWhenUsed/>
    <w:rsid w:val="00645252"/>
    <w:rPr>
      <w:color w:val="1F4E79" w:themeColor="accent1" w:themeShade="80"/>
      <w:u w:val="single"/>
    </w:rPr>
  </w:style>
  <w:style w:type="character" w:styleId="BesuchterLink">
    <w:name w:val="FollowedHyperlink"/>
    <w:basedOn w:val="Absatz-Standardschriftart"/>
    <w:uiPriority w:val="99"/>
    <w:unhideWhenUsed/>
    <w:rPr>
      <w:color w:val="954F72" w:themeColor="followedHyperlink"/>
      <w:u w:val="single"/>
    </w:rPr>
  </w:style>
  <w:style w:type="paragraph" w:styleId="Beschriftung">
    <w:name w:val="caption"/>
    <w:basedOn w:val="Standard"/>
    <w:next w:val="Standard"/>
    <w:uiPriority w:val="35"/>
    <w:unhideWhenUsed/>
    <w:qFormat/>
    <w:rsid w:val="00645252"/>
    <w:pPr>
      <w:spacing w:after="200"/>
    </w:pPr>
    <w:rPr>
      <w:i/>
      <w:iCs/>
      <w:color w:val="44546A" w:themeColor="text2"/>
      <w:szCs w:val="18"/>
    </w:rPr>
  </w:style>
  <w:style w:type="paragraph" w:styleId="Sprechblasentext">
    <w:name w:val="Balloon Text"/>
    <w:basedOn w:val="Standard"/>
    <w:link w:val="SprechblasentextZchn"/>
    <w:uiPriority w:val="99"/>
    <w:semiHidden/>
    <w:unhideWhenUsed/>
    <w:rsid w:val="00645252"/>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645252"/>
    <w:rPr>
      <w:rFonts w:ascii="Segoe UI" w:hAnsi="Segoe UI" w:cs="Segoe UI"/>
      <w:szCs w:val="18"/>
    </w:rPr>
  </w:style>
  <w:style w:type="paragraph" w:styleId="Blocktext">
    <w:name w:val="Block Text"/>
    <w:basedOn w:val="Standard"/>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krper3">
    <w:name w:val="Body Text 3"/>
    <w:basedOn w:val="Standard"/>
    <w:link w:val="Textkrper3Zchn"/>
    <w:uiPriority w:val="99"/>
    <w:semiHidden/>
    <w:unhideWhenUsed/>
    <w:rsid w:val="00645252"/>
    <w:pPr>
      <w:spacing w:after="120"/>
    </w:pPr>
    <w:rPr>
      <w:szCs w:val="16"/>
    </w:rPr>
  </w:style>
  <w:style w:type="character" w:customStyle="1" w:styleId="Textkrper3Zchn">
    <w:name w:val="Textkörper 3 Zchn"/>
    <w:basedOn w:val="Absatz-Standardschriftart"/>
    <w:link w:val="Textkrper3"/>
    <w:uiPriority w:val="99"/>
    <w:semiHidden/>
    <w:rsid w:val="00645252"/>
    <w:rPr>
      <w:szCs w:val="16"/>
    </w:rPr>
  </w:style>
  <w:style w:type="paragraph" w:styleId="Textkrper-Einzug3">
    <w:name w:val="Body Text Indent 3"/>
    <w:basedOn w:val="Standard"/>
    <w:link w:val="Textkrper-Einzug3Zchn"/>
    <w:uiPriority w:val="99"/>
    <w:semiHidden/>
    <w:unhideWhenUsed/>
    <w:rsid w:val="00645252"/>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645252"/>
    <w:rPr>
      <w:szCs w:val="16"/>
    </w:rPr>
  </w:style>
  <w:style w:type="character" w:styleId="Kommentarzeichen">
    <w:name w:val="annotation reference"/>
    <w:basedOn w:val="Absatz-Standardschriftart"/>
    <w:uiPriority w:val="99"/>
    <w:semiHidden/>
    <w:unhideWhenUsed/>
    <w:rsid w:val="00645252"/>
    <w:rPr>
      <w:sz w:val="22"/>
      <w:szCs w:val="16"/>
    </w:rPr>
  </w:style>
  <w:style w:type="paragraph" w:styleId="Kommentartext">
    <w:name w:val="annotation text"/>
    <w:basedOn w:val="Standard"/>
    <w:link w:val="KommentartextZchn"/>
    <w:uiPriority w:val="99"/>
    <w:semiHidden/>
    <w:unhideWhenUsed/>
    <w:rsid w:val="00645252"/>
    <w:rPr>
      <w:szCs w:val="20"/>
    </w:rPr>
  </w:style>
  <w:style w:type="character" w:customStyle="1" w:styleId="KommentartextZchn">
    <w:name w:val="Kommentartext Zchn"/>
    <w:basedOn w:val="Absatz-Standardschriftart"/>
    <w:link w:val="Kommentartext"/>
    <w:uiPriority w:val="99"/>
    <w:semiHidden/>
    <w:rsid w:val="00645252"/>
    <w:rPr>
      <w:szCs w:val="20"/>
    </w:rPr>
  </w:style>
  <w:style w:type="paragraph" w:styleId="Kommentarthema">
    <w:name w:val="annotation subject"/>
    <w:basedOn w:val="Kommentartext"/>
    <w:next w:val="Kommentartext"/>
    <w:link w:val="KommentarthemaZchn"/>
    <w:uiPriority w:val="99"/>
    <w:semiHidden/>
    <w:unhideWhenUsed/>
    <w:rsid w:val="00645252"/>
    <w:rPr>
      <w:b/>
      <w:bCs/>
    </w:rPr>
  </w:style>
  <w:style w:type="character" w:customStyle="1" w:styleId="KommentarthemaZchn">
    <w:name w:val="Kommentarthema Zchn"/>
    <w:basedOn w:val="KommentartextZchn"/>
    <w:link w:val="Kommentarthema"/>
    <w:uiPriority w:val="99"/>
    <w:semiHidden/>
    <w:rsid w:val="00645252"/>
    <w:rPr>
      <w:b/>
      <w:bCs/>
      <w:szCs w:val="20"/>
    </w:rPr>
  </w:style>
  <w:style w:type="paragraph" w:styleId="Dokumentstruktur">
    <w:name w:val="Document Map"/>
    <w:basedOn w:val="Standard"/>
    <w:link w:val="DokumentstrukturZchn"/>
    <w:uiPriority w:val="99"/>
    <w:semiHidden/>
    <w:unhideWhenUsed/>
    <w:rsid w:val="00645252"/>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645252"/>
    <w:rPr>
      <w:rFonts w:ascii="Segoe UI" w:hAnsi="Segoe UI" w:cs="Segoe UI"/>
      <w:szCs w:val="16"/>
    </w:rPr>
  </w:style>
  <w:style w:type="paragraph" w:styleId="Endnotentext">
    <w:name w:val="endnote text"/>
    <w:basedOn w:val="Standard"/>
    <w:link w:val="EndnotentextZchn"/>
    <w:uiPriority w:val="99"/>
    <w:semiHidden/>
    <w:unhideWhenUsed/>
    <w:rsid w:val="00645252"/>
    <w:rPr>
      <w:szCs w:val="20"/>
    </w:rPr>
  </w:style>
  <w:style w:type="character" w:customStyle="1" w:styleId="EndnotentextZchn">
    <w:name w:val="Endnotentext Zchn"/>
    <w:basedOn w:val="Absatz-Standardschriftart"/>
    <w:link w:val="Endnotentext"/>
    <w:uiPriority w:val="99"/>
    <w:semiHidden/>
    <w:rsid w:val="00645252"/>
    <w:rPr>
      <w:szCs w:val="20"/>
    </w:rPr>
  </w:style>
  <w:style w:type="paragraph" w:styleId="Umschlagabsenderadresse">
    <w:name w:val="envelope return"/>
    <w:basedOn w:val="Standard"/>
    <w:uiPriority w:val="99"/>
    <w:semiHidden/>
    <w:unhideWhenUsed/>
    <w:rsid w:val="00645252"/>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645252"/>
    <w:rPr>
      <w:szCs w:val="20"/>
    </w:rPr>
  </w:style>
  <w:style w:type="character" w:customStyle="1" w:styleId="FunotentextZchn">
    <w:name w:val="Fußnotentext Zchn"/>
    <w:basedOn w:val="Absatz-Standardschriftart"/>
    <w:link w:val="Funotentext"/>
    <w:uiPriority w:val="99"/>
    <w:semiHidden/>
    <w:rsid w:val="00645252"/>
    <w:rPr>
      <w:szCs w:val="20"/>
    </w:rPr>
  </w:style>
  <w:style w:type="character" w:styleId="HTMLCode">
    <w:name w:val="HTML Code"/>
    <w:basedOn w:val="Absatz-Standardschriftart"/>
    <w:uiPriority w:val="99"/>
    <w:semiHidden/>
    <w:unhideWhenUsed/>
    <w:rsid w:val="00645252"/>
    <w:rPr>
      <w:rFonts w:ascii="Consolas" w:hAnsi="Consolas"/>
      <w:sz w:val="22"/>
      <w:szCs w:val="20"/>
    </w:rPr>
  </w:style>
  <w:style w:type="character" w:styleId="HTMLTastatur">
    <w:name w:val="HTML Keyboard"/>
    <w:basedOn w:val="Absatz-Standardschriftart"/>
    <w:uiPriority w:val="99"/>
    <w:semiHidden/>
    <w:unhideWhenUsed/>
    <w:rsid w:val="00645252"/>
    <w:rPr>
      <w:rFonts w:ascii="Consolas" w:hAnsi="Consolas"/>
      <w:sz w:val="22"/>
      <w:szCs w:val="20"/>
    </w:rPr>
  </w:style>
  <w:style w:type="paragraph" w:styleId="HTMLVorformatiert">
    <w:name w:val="HTML Preformatted"/>
    <w:basedOn w:val="Standard"/>
    <w:link w:val="HTMLVorformatiertZchn"/>
    <w:uiPriority w:val="99"/>
    <w:semiHidden/>
    <w:unhideWhenUsed/>
    <w:rsid w:val="00645252"/>
    <w:rPr>
      <w:rFonts w:ascii="Consolas" w:hAnsi="Consolas"/>
      <w:szCs w:val="20"/>
    </w:rPr>
  </w:style>
  <w:style w:type="character" w:customStyle="1" w:styleId="HTMLVorformatiertZchn">
    <w:name w:val="HTML Vorformatiert Zchn"/>
    <w:basedOn w:val="Absatz-Standardschriftart"/>
    <w:link w:val="HTMLVorformatiert"/>
    <w:uiPriority w:val="99"/>
    <w:semiHidden/>
    <w:rsid w:val="00645252"/>
    <w:rPr>
      <w:rFonts w:ascii="Consolas" w:hAnsi="Consolas"/>
      <w:szCs w:val="20"/>
    </w:rPr>
  </w:style>
  <w:style w:type="character" w:styleId="HTMLSchreibmaschine">
    <w:name w:val="HTML Typewriter"/>
    <w:basedOn w:val="Absatz-Standardschriftart"/>
    <w:uiPriority w:val="99"/>
    <w:semiHidden/>
    <w:unhideWhenUsed/>
    <w:rsid w:val="00645252"/>
    <w:rPr>
      <w:rFonts w:ascii="Consolas" w:hAnsi="Consolas"/>
      <w:sz w:val="22"/>
      <w:szCs w:val="20"/>
    </w:rPr>
  </w:style>
  <w:style w:type="paragraph" w:styleId="Makrotext">
    <w:name w:val="macro"/>
    <w:link w:val="MakrotextZchn"/>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645252"/>
    <w:rPr>
      <w:rFonts w:ascii="Consolas" w:hAnsi="Consolas"/>
      <w:szCs w:val="20"/>
    </w:rPr>
  </w:style>
  <w:style w:type="paragraph" w:styleId="NurText">
    <w:name w:val="Plain Text"/>
    <w:basedOn w:val="Standard"/>
    <w:link w:val="NurTextZchn"/>
    <w:uiPriority w:val="99"/>
    <w:semiHidden/>
    <w:unhideWhenUsed/>
    <w:rsid w:val="00645252"/>
    <w:rPr>
      <w:rFonts w:ascii="Consolas" w:hAnsi="Consolas"/>
      <w:szCs w:val="21"/>
    </w:rPr>
  </w:style>
  <w:style w:type="character" w:customStyle="1" w:styleId="NurTextZchn">
    <w:name w:val="Nur Text Zchn"/>
    <w:basedOn w:val="Absatz-Standardschriftart"/>
    <w:link w:val="NurText"/>
    <w:uiPriority w:val="99"/>
    <w:semiHidden/>
    <w:rsid w:val="00645252"/>
    <w:rPr>
      <w:rFonts w:ascii="Consolas" w:hAnsi="Consolas"/>
      <w:szCs w:val="21"/>
    </w:rPr>
  </w:style>
  <w:style w:type="character" w:styleId="Platzhaltertext">
    <w:name w:val="Placeholder Text"/>
    <w:basedOn w:val="Absatz-Standardschriftart"/>
    <w:uiPriority w:val="99"/>
    <w:semiHidden/>
    <w:rsid w:val="00645252"/>
    <w:rPr>
      <w:color w:val="3B3838" w:themeColor="background2" w:themeShade="40"/>
    </w:rPr>
  </w:style>
  <w:style w:type="paragraph" w:styleId="Kopfzeile">
    <w:name w:val="header"/>
    <w:basedOn w:val="Standard"/>
    <w:link w:val="KopfzeileZchn"/>
    <w:uiPriority w:val="99"/>
    <w:semiHidden/>
    <w:unhideWhenUsed/>
    <w:rsid w:val="006D3D74"/>
  </w:style>
  <w:style w:type="character" w:customStyle="1" w:styleId="KopfzeileZchn">
    <w:name w:val="Kopfzeile Zchn"/>
    <w:basedOn w:val="Absatz-Standardschriftart"/>
    <w:link w:val="Kopfzeile"/>
    <w:uiPriority w:val="99"/>
    <w:semiHidden/>
    <w:rsid w:val="006D3D74"/>
  </w:style>
  <w:style w:type="paragraph" w:styleId="Fuzeile">
    <w:name w:val="footer"/>
    <w:basedOn w:val="Standard"/>
    <w:link w:val="FuzeileZchn"/>
    <w:uiPriority w:val="99"/>
    <w:semiHidden/>
    <w:unhideWhenUsed/>
    <w:rsid w:val="006D3D74"/>
  </w:style>
  <w:style w:type="character" w:customStyle="1" w:styleId="FuzeileZchn">
    <w:name w:val="Fußzeile Zchn"/>
    <w:basedOn w:val="Absatz-Standardschriftart"/>
    <w:link w:val="Fuzeile"/>
    <w:uiPriority w:val="99"/>
    <w:semiHidden/>
    <w:rsid w:val="006D3D74"/>
  </w:style>
  <w:style w:type="paragraph" w:styleId="Verzeichnis9">
    <w:name w:val="toc 9"/>
    <w:basedOn w:val="Standard"/>
    <w:next w:val="Standard"/>
    <w:autoRedefine/>
    <w:uiPriority w:val="39"/>
    <w:semiHidden/>
    <w:unhideWhenUsed/>
    <w:rsid w:val="0083569A"/>
    <w:pPr>
      <w:spacing w:after="120"/>
      <w:ind w:left="1757"/>
    </w:pPr>
  </w:style>
  <w:style w:type="character" w:customStyle="1" w:styleId="UnresolvedMention">
    <w:name w:val="Unresolved Mention"/>
    <w:basedOn w:val="Absatz-Standardschriftart"/>
    <w:uiPriority w:val="99"/>
    <w:semiHidden/>
    <w:unhideWhenUsed/>
    <w:rsid w:val="00625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41125">
      <w:bodyDiv w:val="1"/>
      <w:marLeft w:val="0"/>
      <w:marRight w:val="0"/>
      <w:marTop w:val="0"/>
      <w:marBottom w:val="0"/>
      <w:divBdr>
        <w:top w:val="none" w:sz="0" w:space="0" w:color="auto"/>
        <w:left w:val="none" w:sz="0" w:space="0" w:color="auto"/>
        <w:bottom w:val="none" w:sz="0" w:space="0" w:color="auto"/>
        <w:right w:val="none" w:sz="0" w:space="0" w:color="auto"/>
      </w:divBdr>
      <w:divsChild>
        <w:div w:id="281109878">
          <w:marLeft w:val="207"/>
          <w:marRight w:val="207"/>
          <w:marTop w:val="0"/>
          <w:marBottom w:val="300"/>
          <w:divBdr>
            <w:top w:val="none" w:sz="0" w:space="0" w:color="auto"/>
            <w:left w:val="none" w:sz="0" w:space="0" w:color="auto"/>
            <w:bottom w:val="none" w:sz="0" w:space="0" w:color="auto"/>
            <w:right w:val="none" w:sz="0" w:space="0" w:color="auto"/>
          </w:divBdr>
          <w:divsChild>
            <w:div w:id="70741921">
              <w:marLeft w:val="0"/>
              <w:marRight w:val="0"/>
              <w:marTop w:val="0"/>
              <w:marBottom w:val="0"/>
              <w:divBdr>
                <w:top w:val="none" w:sz="0" w:space="0" w:color="auto"/>
                <w:left w:val="none" w:sz="0" w:space="0" w:color="auto"/>
                <w:bottom w:val="none" w:sz="0" w:space="0" w:color="auto"/>
                <w:right w:val="none" w:sz="0" w:space="0" w:color="auto"/>
              </w:divBdr>
            </w:div>
          </w:divsChild>
        </w:div>
        <w:div w:id="1080831800">
          <w:marLeft w:val="207"/>
          <w:marRight w:val="207"/>
          <w:marTop w:val="0"/>
          <w:marBottom w:val="300"/>
          <w:divBdr>
            <w:top w:val="none" w:sz="0" w:space="0" w:color="auto"/>
            <w:left w:val="none" w:sz="0" w:space="0" w:color="auto"/>
            <w:bottom w:val="none" w:sz="0" w:space="0" w:color="auto"/>
            <w:right w:val="none" w:sz="0" w:space="0" w:color="auto"/>
          </w:divBdr>
          <w:divsChild>
            <w:div w:id="20337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al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1</Pages>
  <Words>126</Words>
  <Characters>794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Malcolm</dc:creator>
  <cp:keywords/>
  <dc:description/>
  <cp:lastModifiedBy>Stefan Bergt</cp:lastModifiedBy>
  <cp:revision>3</cp:revision>
  <dcterms:created xsi:type="dcterms:W3CDTF">2023-05-27T13:53:00Z</dcterms:created>
  <dcterms:modified xsi:type="dcterms:W3CDTF">2023-05-27T14:00:00Z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gmalc@microsoft.com</vt:lpwstr>
  </property>
  <property fmtid="{D5CDD505-2E9C-101B-9397-08002B2CF9AE}" pid="11" name="MSIP_Label_f42aa342-8706-4288-bd11-ebb85995028c_SetDate">
    <vt:lpwstr>2019-04-15T02:41:45.2176136Z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5f39f5b4-ffcf-42a5-8c8a-9fde9a4f6414</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